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C5F11" w14:textId="54489723" w:rsidR="00127BB3" w:rsidRDefault="00127BB3">
      <w:pPr>
        <w:rPr>
          <w:rFonts w:ascii="Algerian" w:hAnsi="Algerian"/>
          <w:sz w:val="48"/>
          <w:szCs w:val="48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AF187" wp14:editId="3A12726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E358CA" w14:textId="77777777" w:rsidR="00127BB3" w:rsidRPr="00127BB3" w:rsidRDefault="00127BB3" w:rsidP="00127BB3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7BB3">
                              <w:rPr>
                                <w:rFonts w:ascii="Algerian" w:hAnsi="Algerian"/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en-I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Project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DAF18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0FE358CA" w14:textId="77777777" w:rsidR="00127BB3" w:rsidRPr="00127BB3" w:rsidRDefault="00127BB3" w:rsidP="00127BB3">
                      <w:pPr>
                        <w:jc w:val="center"/>
                        <w:rPr>
                          <w:rFonts w:ascii="Algerian" w:hAnsi="Algerian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27BB3">
                        <w:rPr>
                          <w:rFonts w:ascii="Algerian" w:hAnsi="Algerian"/>
                          <w:b/>
                          <w:color w:val="262626" w:themeColor="text1" w:themeTint="D9"/>
                          <w:sz w:val="72"/>
                          <w:szCs w:val="72"/>
                          <w:lang w:val="en-IN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Project Document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22FA8E" w14:textId="77777777" w:rsidR="00127BB3" w:rsidRDefault="00127BB3">
      <w:pPr>
        <w:rPr>
          <w:rFonts w:ascii="Century Gothic" w:hAnsi="Century Gothic"/>
          <w:sz w:val="48"/>
          <w:szCs w:val="48"/>
          <w:lang w:val="en-IN"/>
        </w:rPr>
      </w:pPr>
    </w:p>
    <w:p w14:paraId="3158EA01" w14:textId="5F30948B" w:rsidR="00127BB3" w:rsidRDefault="00127BB3">
      <w:pPr>
        <w:rPr>
          <w:rFonts w:ascii="Century Gothic" w:hAnsi="Century Gothic"/>
          <w:sz w:val="48"/>
          <w:szCs w:val="48"/>
          <w:lang w:val="en-IN"/>
        </w:rPr>
      </w:pPr>
      <w:r w:rsidRPr="00127BB3">
        <w:rPr>
          <w:rFonts w:ascii="Century Gothic" w:hAnsi="Century Gothic"/>
          <w:sz w:val="48"/>
          <w:szCs w:val="48"/>
          <w:lang w:val="en-IN"/>
        </w:rPr>
        <w:t xml:space="preserve">TEAM – </w:t>
      </w:r>
      <w:r>
        <w:rPr>
          <w:rFonts w:ascii="Century Gothic" w:hAnsi="Century Gothic"/>
          <w:sz w:val="48"/>
          <w:szCs w:val="48"/>
          <w:lang w:val="en-IN"/>
        </w:rPr>
        <w:t xml:space="preserve">Team </w:t>
      </w:r>
      <w:proofErr w:type="spellStart"/>
      <w:r>
        <w:rPr>
          <w:rFonts w:ascii="Century Gothic" w:hAnsi="Century Gothic"/>
          <w:sz w:val="48"/>
          <w:szCs w:val="48"/>
          <w:lang w:val="en-IN"/>
        </w:rPr>
        <w:t>Coderz</w:t>
      </w:r>
      <w:proofErr w:type="spellEnd"/>
    </w:p>
    <w:p w14:paraId="7F6E2155" w14:textId="4D73A33F" w:rsidR="00127BB3" w:rsidRPr="00127BB3" w:rsidRDefault="00127BB3" w:rsidP="00127BB3">
      <w:pPr>
        <w:pStyle w:val="ListParagraph"/>
        <w:numPr>
          <w:ilvl w:val="0"/>
          <w:numId w:val="24"/>
        </w:numPr>
        <w:rPr>
          <w:rFonts w:ascii="Century Gothic" w:hAnsi="Century Gothic"/>
          <w:sz w:val="36"/>
          <w:szCs w:val="36"/>
          <w:lang w:val="en-IN"/>
        </w:rPr>
      </w:pPr>
      <w:r w:rsidRPr="00127BB3">
        <w:rPr>
          <w:rFonts w:ascii="Century Gothic" w:hAnsi="Century Gothic"/>
          <w:sz w:val="36"/>
          <w:szCs w:val="36"/>
          <w:lang w:val="en-IN"/>
        </w:rPr>
        <w:t>Rishabh Dutt(member)</w:t>
      </w:r>
    </w:p>
    <w:p w14:paraId="4BB553F4" w14:textId="74E8D58D" w:rsidR="00127BB3" w:rsidRDefault="00127BB3" w:rsidP="00127BB3">
      <w:pPr>
        <w:pStyle w:val="ListParagraph"/>
        <w:numPr>
          <w:ilvl w:val="0"/>
          <w:numId w:val="24"/>
        </w:numPr>
        <w:rPr>
          <w:rFonts w:ascii="Century Gothic" w:hAnsi="Century Gothic"/>
          <w:sz w:val="36"/>
          <w:szCs w:val="36"/>
          <w:lang w:val="en-IN"/>
        </w:rPr>
      </w:pPr>
      <w:proofErr w:type="spellStart"/>
      <w:r w:rsidRPr="00127BB3">
        <w:rPr>
          <w:rFonts w:ascii="Century Gothic" w:hAnsi="Century Gothic"/>
          <w:sz w:val="36"/>
          <w:szCs w:val="36"/>
          <w:lang w:val="en-IN"/>
        </w:rPr>
        <w:t>Renu</w:t>
      </w:r>
      <w:proofErr w:type="spellEnd"/>
      <w:r w:rsidRPr="00127BB3">
        <w:rPr>
          <w:rFonts w:ascii="Century Gothic" w:hAnsi="Century Gothic"/>
          <w:sz w:val="36"/>
          <w:szCs w:val="36"/>
          <w:lang w:val="en-IN"/>
        </w:rPr>
        <w:t xml:space="preserve"> Panwar Dhillon(mentor)</w:t>
      </w:r>
    </w:p>
    <w:p w14:paraId="2831AE38" w14:textId="77777777" w:rsidR="00127BB3" w:rsidRPr="00127BB3" w:rsidRDefault="00127BB3" w:rsidP="00127BB3">
      <w:pPr>
        <w:ind w:left="1440"/>
        <w:rPr>
          <w:rFonts w:ascii="Century Gothic" w:hAnsi="Century Gothic"/>
          <w:sz w:val="36"/>
          <w:szCs w:val="36"/>
          <w:lang w:val="en-IN"/>
        </w:rPr>
      </w:pPr>
    </w:p>
    <w:p w14:paraId="111961C7" w14:textId="023E7646" w:rsidR="00127BB3" w:rsidRPr="00127BB3" w:rsidRDefault="00127BB3" w:rsidP="00127BB3">
      <w:pPr>
        <w:rPr>
          <w:rFonts w:ascii="Century Gothic" w:hAnsi="Century Gothic"/>
          <w:sz w:val="36"/>
          <w:szCs w:val="36"/>
          <w:lang w:val="en-IN"/>
        </w:rPr>
      </w:pPr>
      <w:r w:rsidRPr="00127BB3">
        <w:rPr>
          <w:rFonts w:ascii="Century Gothic" w:hAnsi="Century Gothic"/>
          <w:sz w:val="40"/>
          <w:szCs w:val="40"/>
          <w:lang w:val="en-IN"/>
        </w:rPr>
        <w:t xml:space="preserve">TOPIC </w:t>
      </w:r>
      <w:r w:rsidRPr="00127BB3">
        <w:rPr>
          <w:rFonts w:ascii="Century Gothic" w:hAnsi="Century Gothic"/>
          <w:sz w:val="36"/>
          <w:szCs w:val="36"/>
          <w:lang w:val="en-IN"/>
        </w:rPr>
        <w:t>– Health Care</w:t>
      </w:r>
    </w:p>
    <w:p w14:paraId="314C19D9" w14:textId="65BF8477" w:rsidR="00127BB3" w:rsidRDefault="00127BB3" w:rsidP="00127BB3">
      <w:pPr>
        <w:rPr>
          <w:rFonts w:ascii="Century Gothic" w:hAnsi="Century Gothic"/>
          <w:sz w:val="40"/>
          <w:szCs w:val="40"/>
        </w:rPr>
      </w:pPr>
      <w:r w:rsidRPr="00127BB3">
        <w:rPr>
          <w:rFonts w:ascii="Century Gothic" w:hAnsi="Century Gothic"/>
          <w:sz w:val="40"/>
          <w:szCs w:val="40"/>
          <w:lang w:val="en-IN"/>
        </w:rPr>
        <w:t xml:space="preserve">COURSE </w:t>
      </w:r>
      <w:r w:rsidRPr="00127BB3">
        <w:rPr>
          <w:rFonts w:ascii="Century Gothic" w:hAnsi="Century Gothic"/>
          <w:sz w:val="36"/>
          <w:szCs w:val="36"/>
          <w:lang w:val="en-IN"/>
        </w:rPr>
        <w:t xml:space="preserve">– </w:t>
      </w:r>
      <w:r w:rsidRPr="00127BB3">
        <w:rPr>
          <w:rFonts w:ascii="Century Gothic" w:hAnsi="Century Gothic"/>
          <w:sz w:val="40"/>
          <w:szCs w:val="40"/>
        </w:rPr>
        <w:t>AI/ML</w:t>
      </w:r>
    </w:p>
    <w:p w14:paraId="7F49BF9D" w14:textId="4B48E9F0" w:rsidR="00127BB3" w:rsidRDefault="00127BB3" w:rsidP="00127BB3">
      <w:pPr>
        <w:rPr>
          <w:rFonts w:ascii="Century Gothic" w:hAnsi="Century Gothic"/>
          <w:sz w:val="40"/>
          <w:szCs w:val="40"/>
        </w:rPr>
      </w:pPr>
    </w:p>
    <w:p w14:paraId="4A181960" w14:textId="0B63A51D" w:rsidR="000436CA" w:rsidRDefault="00127BB3" w:rsidP="000436CA">
      <w:pPr>
        <w:pStyle w:val="ListParagraph"/>
        <w:numPr>
          <w:ilvl w:val="0"/>
          <w:numId w:val="25"/>
        </w:numPr>
        <w:rPr>
          <w:rFonts w:ascii="Consolas" w:hAnsi="Consolas"/>
          <w:sz w:val="40"/>
          <w:szCs w:val="40"/>
          <w:lang w:val="en-IN"/>
        </w:rPr>
      </w:pPr>
      <w:r>
        <w:rPr>
          <w:rFonts w:ascii="Consolas" w:hAnsi="Consolas"/>
          <w:sz w:val="40"/>
          <w:szCs w:val="40"/>
          <w:lang w:val="en-IN"/>
        </w:rPr>
        <w:t>App Name – Heart Disease Prediction</w:t>
      </w:r>
    </w:p>
    <w:p w14:paraId="08C2100C" w14:textId="59501D78" w:rsidR="000436CA" w:rsidRDefault="000436CA" w:rsidP="000436CA">
      <w:pPr>
        <w:pStyle w:val="ListParagraph"/>
        <w:numPr>
          <w:ilvl w:val="0"/>
          <w:numId w:val="25"/>
        </w:numPr>
        <w:rPr>
          <w:rFonts w:ascii="Consolas" w:hAnsi="Consolas"/>
          <w:sz w:val="40"/>
          <w:szCs w:val="40"/>
          <w:lang w:val="en-IN"/>
        </w:rPr>
      </w:pPr>
      <w:r>
        <w:rPr>
          <w:rFonts w:ascii="Consolas" w:hAnsi="Consolas"/>
          <w:sz w:val="40"/>
          <w:szCs w:val="40"/>
          <w:lang w:val="en-IN"/>
        </w:rPr>
        <w:t>Language Used – Python</w:t>
      </w:r>
    </w:p>
    <w:p w14:paraId="278C3595" w14:textId="23557A69" w:rsidR="00FC6FEF" w:rsidRDefault="000436CA" w:rsidP="00FC6FEF">
      <w:pPr>
        <w:pStyle w:val="ListParagraph"/>
        <w:numPr>
          <w:ilvl w:val="0"/>
          <w:numId w:val="25"/>
        </w:numPr>
        <w:rPr>
          <w:rFonts w:ascii="Consolas" w:hAnsi="Consolas"/>
          <w:sz w:val="40"/>
          <w:szCs w:val="40"/>
          <w:lang w:val="en-IN"/>
        </w:rPr>
      </w:pPr>
      <w:r>
        <w:rPr>
          <w:rFonts w:ascii="Consolas" w:hAnsi="Consolas"/>
          <w:sz w:val="40"/>
          <w:szCs w:val="40"/>
          <w:lang w:val="en-IN"/>
        </w:rPr>
        <w:t>Tool</w:t>
      </w:r>
      <w:r w:rsidR="00BE0FE4">
        <w:rPr>
          <w:rFonts w:ascii="Consolas" w:hAnsi="Consolas"/>
          <w:sz w:val="40"/>
          <w:szCs w:val="40"/>
          <w:lang w:val="en-IN"/>
        </w:rPr>
        <w:t>s</w:t>
      </w:r>
      <w:r>
        <w:rPr>
          <w:rFonts w:ascii="Consolas" w:hAnsi="Consolas"/>
          <w:sz w:val="40"/>
          <w:szCs w:val="40"/>
          <w:lang w:val="en-IN"/>
        </w:rPr>
        <w:t xml:space="preserve"> used – </w:t>
      </w:r>
      <w:proofErr w:type="spellStart"/>
      <w:r>
        <w:rPr>
          <w:rFonts w:ascii="Consolas" w:hAnsi="Consolas"/>
          <w:sz w:val="40"/>
          <w:szCs w:val="40"/>
          <w:lang w:val="en-IN"/>
        </w:rPr>
        <w:t>Jupyter</w:t>
      </w:r>
      <w:proofErr w:type="spellEnd"/>
      <w:r>
        <w:rPr>
          <w:rFonts w:ascii="Consolas" w:hAnsi="Consolas"/>
          <w:sz w:val="40"/>
          <w:szCs w:val="40"/>
          <w:lang w:val="en-IN"/>
        </w:rPr>
        <w:t xml:space="preserve"> notebook, Visual Studio Code, </w:t>
      </w:r>
      <w:proofErr w:type="spellStart"/>
      <w:r>
        <w:rPr>
          <w:rFonts w:ascii="Consolas" w:hAnsi="Consolas"/>
          <w:sz w:val="40"/>
          <w:szCs w:val="40"/>
          <w:lang w:val="en-IN"/>
        </w:rPr>
        <w:t>Excell</w:t>
      </w:r>
      <w:proofErr w:type="spellEnd"/>
    </w:p>
    <w:p w14:paraId="4B598255" w14:textId="2145CF1C" w:rsidR="005A64FB" w:rsidRDefault="00FC6FEF" w:rsidP="005A64FB">
      <w:pPr>
        <w:pStyle w:val="ListParagraph"/>
        <w:numPr>
          <w:ilvl w:val="0"/>
          <w:numId w:val="25"/>
        </w:numPr>
        <w:rPr>
          <w:rFonts w:ascii="Consolas" w:hAnsi="Consolas"/>
          <w:sz w:val="40"/>
          <w:szCs w:val="40"/>
          <w:lang w:val="en-IN"/>
        </w:rPr>
      </w:pPr>
      <w:r>
        <w:rPr>
          <w:rFonts w:ascii="Consolas" w:hAnsi="Consolas"/>
          <w:sz w:val="40"/>
          <w:szCs w:val="40"/>
          <w:lang w:val="en-IN"/>
        </w:rPr>
        <w:t xml:space="preserve">Synopsis of app – </w:t>
      </w:r>
      <w:r w:rsidR="005A64FB" w:rsidRPr="005A64FB">
        <w:rPr>
          <w:rFonts w:ascii="Consolas" w:hAnsi="Consolas"/>
          <w:sz w:val="32"/>
          <w:szCs w:val="32"/>
          <w:lang w:val="en-IN"/>
        </w:rPr>
        <w:t>T</w:t>
      </w:r>
      <w:r w:rsidRPr="005A64FB">
        <w:rPr>
          <w:rFonts w:ascii="Consolas" w:hAnsi="Consolas"/>
          <w:sz w:val="32"/>
          <w:szCs w:val="32"/>
          <w:lang w:val="en-IN"/>
        </w:rPr>
        <w:t xml:space="preserve">his app predicts if a person is suffering from a heart disease based on 13 parameters. The app also has a GUI made using </w:t>
      </w:r>
      <w:r w:rsidR="005A64FB">
        <w:rPr>
          <w:rFonts w:ascii="Consolas" w:hAnsi="Consolas"/>
          <w:sz w:val="32"/>
          <w:szCs w:val="32"/>
          <w:lang w:val="en-IN"/>
        </w:rPr>
        <w:t xml:space="preserve">python module named </w:t>
      </w:r>
      <w:proofErr w:type="spellStart"/>
      <w:r w:rsidRPr="005A64FB">
        <w:rPr>
          <w:rFonts w:ascii="Consolas" w:hAnsi="Consolas"/>
          <w:sz w:val="32"/>
          <w:szCs w:val="32"/>
          <w:lang w:val="en-IN"/>
        </w:rPr>
        <w:t>tkinter</w:t>
      </w:r>
      <w:proofErr w:type="spellEnd"/>
      <w:r w:rsidRPr="005A64FB">
        <w:rPr>
          <w:rFonts w:ascii="Consolas" w:hAnsi="Consolas"/>
          <w:sz w:val="32"/>
          <w:szCs w:val="32"/>
          <w:lang w:val="en-IN"/>
        </w:rPr>
        <w:t xml:space="preserve"> to provide users with </w:t>
      </w:r>
      <w:proofErr w:type="spellStart"/>
      <w:r w:rsidRPr="005A64FB">
        <w:rPr>
          <w:rFonts w:ascii="Consolas" w:hAnsi="Consolas"/>
          <w:sz w:val="32"/>
          <w:szCs w:val="32"/>
          <w:lang w:val="en-IN"/>
        </w:rPr>
        <w:t>a</w:t>
      </w:r>
      <w:proofErr w:type="spellEnd"/>
      <w:r w:rsidRPr="005A64FB">
        <w:rPr>
          <w:rFonts w:ascii="Consolas" w:hAnsi="Consolas"/>
          <w:sz w:val="32"/>
          <w:szCs w:val="32"/>
          <w:lang w:val="en-IN"/>
        </w:rPr>
        <w:t xml:space="preserve"> easy</w:t>
      </w:r>
      <w:r w:rsidR="005A64FB">
        <w:rPr>
          <w:rFonts w:ascii="Consolas" w:hAnsi="Consolas"/>
          <w:sz w:val="32"/>
          <w:szCs w:val="32"/>
          <w:lang w:val="en-IN"/>
        </w:rPr>
        <w:t xml:space="preserve"> and </w:t>
      </w:r>
      <w:proofErr w:type="gramStart"/>
      <w:r w:rsidR="005A64FB">
        <w:rPr>
          <w:rFonts w:ascii="Consolas" w:hAnsi="Consolas"/>
          <w:sz w:val="32"/>
          <w:szCs w:val="32"/>
          <w:lang w:val="en-IN"/>
        </w:rPr>
        <w:t xml:space="preserve">comprehensible </w:t>
      </w:r>
      <w:r w:rsidR="005A64FB" w:rsidRPr="005A64FB">
        <w:rPr>
          <w:rFonts w:ascii="Consolas" w:hAnsi="Consolas"/>
          <w:sz w:val="32"/>
          <w:szCs w:val="32"/>
          <w:lang w:val="en-IN"/>
        </w:rPr>
        <w:t xml:space="preserve"> </w:t>
      </w:r>
      <w:r w:rsidRPr="005A64FB">
        <w:rPr>
          <w:rFonts w:ascii="Consolas" w:hAnsi="Consolas"/>
          <w:sz w:val="32"/>
          <w:szCs w:val="32"/>
          <w:lang w:val="en-IN"/>
        </w:rPr>
        <w:t>interface</w:t>
      </w:r>
      <w:proofErr w:type="gramEnd"/>
      <w:r w:rsidRPr="005A64FB">
        <w:rPr>
          <w:rFonts w:ascii="Consolas" w:hAnsi="Consolas"/>
          <w:sz w:val="32"/>
          <w:szCs w:val="32"/>
          <w:lang w:val="en-IN"/>
        </w:rPr>
        <w:t xml:space="preserve"> to</w:t>
      </w:r>
      <w:r w:rsidR="005A64FB">
        <w:rPr>
          <w:rFonts w:ascii="Consolas" w:hAnsi="Consolas"/>
          <w:sz w:val="32"/>
          <w:szCs w:val="32"/>
          <w:lang w:val="en-IN"/>
        </w:rPr>
        <w:t xml:space="preserve"> </w:t>
      </w:r>
      <w:r w:rsidRPr="005A64FB">
        <w:rPr>
          <w:rFonts w:ascii="Consolas" w:hAnsi="Consolas"/>
          <w:sz w:val="32"/>
          <w:szCs w:val="32"/>
          <w:lang w:val="en-IN"/>
        </w:rPr>
        <w:t>check</w:t>
      </w:r>
      <w:r w:rsidR="005A64FB">
        <w:rPr>
          <w:rFonts w:ascii="Consolas" w:hAnsi="Consolas"/>
          <w:sz w:val="32"/>
          <w:szCs w:val="32"/>
          <w:lang w:val="en-IN"/>
        </w:rPr>
        <w:t xml:space="preserve"> </w:t>
      </w:r>
      <w:r w:rsidR="005A64FB" w:rsidRPr="005A64FB">
        <w:rPr>
          <w:rFonts w:ascii="Consolas" w:hAnsi="Consolas"/>
          <w:sz w:val="32"/>
          <w:szCs w:val="32"/>
          <w:lang w:val="en-IN"/>
        </w:rPr>
        <w:t>whether the</w:t>
      </w:r>
      <w:r w:rsidR="005A64FB">
        <w:rPr>
          <w:rFonts w:ascii="Consolas" w:hAnsi="Consolas"/>
          <w:sz w:val="32"/>
          <w:szCs w:val="32"/>
          <w:lang w:val="en-IN"/>
        </w:rPr>
        <w:t>y a</w:t>
      </w:r>
      <w:r w:rsidR="005A64FB" w:rsidRPr="005A64FB">
        <w:rPr>
          <w:rFonts w:ascii="Consolas" w:hAnsi="Consolas"/>
          <w:sz w:val="32"/>
          <w:szCs w:val="32"/>
          <w:lang w:val="en-IN"/>
        </w:rPr>
        <w:t>re</w:t>
      </w:r>
      <w:r w:rsidR="005A64FB">
        <w:rPr>
          <w:rFonts w:ascii="Consolas" w:hAnsi="Consolas"/>
          <w:sz w:val="32"/>
          <w:szCs w:val="32"/>
          <w:lang w:val="en-IN"/>
        </w:rPr>
        <w:t xml:space="preserve"> </w:t>
      </w:r>
      <w:r w:rsidR="005A64FB" w:rsidRPr="005A64FB">
        <w:rPr>
          <w:rFonts w:ascii="Consolas" w:hAnsi="Consolas"/>
          <w:sz w:val="32"/>
          <w:szCs w:val="32"/>
          <w:lang w:val="en-IN"/>
        </w:rPr>
        <w:t>suffering from a heart disease.</w:t>
      </w:r>
    </w:p>
    <w:p w14:paraId="4CC1B6DE" w14:textId="269D5F6A" w:rsidR="00FC6FEF" w:rsidRDefault="005A64FB" w:rsidP="005A64FB">
      <w:pPr>
        <w:pStyle w:val="ListParagraph"/>
        <w:numPr>
          <w:ilvl w:val="0"/>
          <w:numId w:val="25"/>
        </w:numPr>
        <w:rPr>
          <w:rFonts w:ascii="Consolas" w:hAnsi="Consolas"/>
          <w:sz w:val="40"/>
          <w:szCs w:val="40"/>
          <w:lang w:val="en-IN"/>
        </w:rPr>
      </w:pPr>
      <w:r w:rsidRPr="005A64FB">
        <w:rPr>
          <w:rFonts w:ascii="Consolas" w:hAnsi="Consolas"/>
          <w:sz w:val="40"/>
          <w:szCs w:val="40"/>
        </w:rPr>
        <w:t>Working Procedure</w:t>
      </w:r>
      <w:r w:rsidRPr="005A64FB">
        <w:rPr>
          <w:rFonts w:ascii="Consolas" w:hAnsi="Consolas"/>
          <w:sz w:val="40"/>
          <w:szCs w:val="40"/>
          <w:lang w:val="en-IN"/>
        </w:rPr>
        <w:t xml:space="preserve"> </w:t>
      </w:r>
      <w:r>
        <w:rPr>
          <w:rFonts w:ascii="Consolas" w:hAnsi="Consolas"/>
          <w:sz w:val="40"/>
          <w:szCs w:val="40"/>
          <w:lang w:val="en-IN"/>
        </w:rPr>
        <w:t>–</w:t>
      </w:r>
      <w:r w:rsidR="001E38DA">
        <w:rPr>
          <w:rFonts w:ascii="Consolas" w:hAnsi="Consolas"/>
          <w:sz w:val="40"/>
          <w:szCs w:val="40"/>
          <w:lang w:val="en-IN"/>
        </w:rPr>
        <w:t xml:space="preserve"> </w:t>
      </w:r>
    </w:p>
    <w:p w14:paraId="7E622F89" w14:textId="530EF594" w:rsidR="001E38DA" w:rsidRPr="00BE0FE4" w:rsidRDefault="001E38DA" w:rsidP="001E38DA">
      <w:pPr>
        <w:ind w:left="1440"/>
        <w:rPr>
          <w:rFonts w:ascii="Consolas" w:hAnsi="Consolas"/>
          <w:sz w:val="36"/>
          <w:szCs w:val="36"/>
          <w:lang w:val="en-IN"/>
        </w:rPr>
      </w:pPr>
      <w:r>
        <w:rPr>
          <w:rFonts w:ascii="Consolas" w:hAnsi="Consolas"/>
          <w:sz w:val="40"/>
          <w:szCs w:val="40"/>
          <w:lang w:val="en-IN"/>
        </w:rPr>
        <w:t xml:space="preserve">. </w:t>
      </w:r>
      <w:r w:rsidRPr="00BE0FE4">
        <w:rPr>
          <w:rFonts w:ascii="Consolas" w:hAnsi="Consolas"/>
          <w:sz w:val="36"/>
          <w:szCs w:val="36"/>
          <w:lang w:val="en-IN"/>
        </w:rPr>
        <w:t xml:space="preserve">There are in total 303 rows and </w:t>
      </w:r>
      <w:r w:rsidR="002D44B6" w:rsidRPr="00BE0FE4">
        <w:rPr>
          <w:rFonts w:ascii="Consolas" w:hAnsi="Consolas"/>
          <w:sz w:val="36"/>
          <w:szCs w:val="36"/>
          <w:lang w:val="en-IN"/>
        </w:rPr>
        <w:t>14</w:t>
      </w:r>
      <w:r w:rsidRPr="00BE0FE4">
        <w:rPr>
          <w:rFonts w:ascii="Consolas" w:hAnsi="Consolas"/>
          <w:sz w:val="36"/>
          <w:szCs w:val="36"/>
          <w:lang w:val="en-IN"/>
        </w:rPr>
        <w:t xml:space="preserve"> columns in the </w:t>
      </w:r>
      <w:r w:rsidR="00BE0FE4" w:rsidRPr="00BE0FE4">
        <w:rPr>
          <w:rFonts w:ascii="Consolas" w:hAnsi="Consolas"/>
          <w:sz w:val="36"/>
          <w:szCs w:val="36"/>
          <w:lang w:val="en-IN"/>
        </w:rPr>
        <w:t>dataset</w:t>
      </w:r>
      <w:r w:rsidRPr="00BE0FE4">
        <w:rPr>
          <w:rFonts w:ascii="Consolas" w:hAnsi="Consolas"/>
          <w:sz w:val="36"/>
          <w:szCs w:val="36"/>
          <w:lang w:val="en-IN"/>
        </w:rPr>
        <w:t>.</w:t>
      </w:r>
    </w:p>
    <w:p w14:paraId="5DA14B5A" w14:textId="05A07B24" w:rsidR="001E38DA" w:rsidRPr="00BE0FE4" w:rsidRDefault="001E38DA" w:rsidP="001E38DA">
      <w:pPr>
        <w:ind w:left="1440"/>
        <w:rPr>
          <w:rFonts w:ascii="Consolas" w:hAnsi="Consolas"/>
          <w:sz w:val="36"/>
          <w:szCs w:val="36"/>
          <w:lang w:val="en-IN"/>
        </w:rPr>
      </w:pPr>
      <w:r w:rsidRPr="00BE0FE4">
        <w:rPr>
          <w:rFonts w:ascii="Consolas" w:hAnsi="Consolas"/>
          <w:sz w:val="36"/>
          <w:szCs w:val="36"/>
          <w:lang w:val="en-IN"/>
        </w:rPr>
        <w:t xml:space="preserve">. the parameters are as follows - </w:t>
      </w:r>
    </w:p>
    <w:p w14:paraId="0AAC0983" w14:textId="618DF41B" w:rsidR="001E38DA" w:rsidRPr="00BE0FE4" w:rsidRDefault="001E38DA" w:rsidP="001E38DA">
      <w:pPr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</w:pPr>
      <w:r w:rsidRPr="00BE0FE4">
        <w:rPr>
          <w:rFonts w:ascii="Consolas" w:hAnsi="Consolas"/>
          <w:sz w:val="28"/>
          <w:szCs w:val="28"/>
          <w:lang w:val="en-IN"/>
        </w:rPr>
        <w:tab/>
      </w:r>
      <w:r w:rsidRPr="00BE0FE4">
        <w:rPr>
          <w:rFonts w:ascii="Consolas" w:hAnsi="Consolas"/>
          <w:sz w:val="28"/>
          <w:szCs w:val="28"/>
          <w:lang w:val="en-IN"/>
        </w:rPr>
        <w:tab/>
      </w:r>
      <w:r w:rsidRPr="00BE0FE4">
        <w:rPr>
          <w:rFonts w:ascii="Consolas" w:hAnsi="Consolas"/>
          <w:sz w:val="32"/>
          <w:szCs w:val="32"/>
          <w:lang w:val="en-IN"/>
        </w:rPr>
        <w:tab/>
      </w:r>
      <w:r w:rsidR="0067715F" w:rsidRPr="00BE0FE4">
        <w:rPr>
          <w:rFonts w:ascii="Consolas" w:hAnsi="Consolas"/>
          <w:sz w:val="32"/>
          <w:szCs w:val="32"/>
          <w:lang w:val="en-IN"/>
        </w:rPr>
        <w:t>1.</w:t>
      </w:r>
      <w:r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>Age</w:t>
      </w:r>
    </w:p>
    <w:p w14:paraId="64CBA628" w14:textId="0E272B29" w:rsidR="001E38DA" w:rsidRPr="00BE0FE4" w:rsidRDefault="001E38DA" w:rsidP="001E38DA">
      <w:pPr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</w:pPr>
      <w:r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ab/>
      </w:r>
      <w:r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ab/>
      </w:r>
      <w:r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ab/>
      </w:r>
      <w:r w:rsidR="0067715F"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>2.</w:t>
      </w:r>
      <w:r w:rsidR="00BE0FE4"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>sex – 1 for male, 0 for female</w:t>
      </w:r>
    </w:p>
    <w:p w14:paraId="0E635136" w14:textId="6A1E8CA9" w:rsidR="0067715F" w:rsidRPr="00BE0FE4" w:rsidRDefault="0067715F" w:rsidP="0067715F">
      <w:pPr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</w:pPr>
      <w:r w:rsidRPr="00BE0FE4">
        <w:rPr>
          <w:rFonts w:ascii="Consolas" w:hAnsi="Consolas"/>
          <w:sz w:val="32"/>
          <w:szCs w:val="32"/>
          <w:lang w:val="en-IN"/>
        </w:rPr>
        <w:tab/>
      </w:r>
      <w:r w:rsidRPr="00BE0FE4">
        <w:rPr>
          <w:rFonts w:ascii="Consolas" w:hAnsi="Consolas"/>
          <w:sz w:val="32"/>
          <w:szCs w:val="32"/>
          <w:lang w:val="en-IN"/>
        </w:rPr>
        <w:tab/>
      </w:r>
      <w:r w:rsidRPr="00BE0FE4">
        <w:rPr>
          <w:rFonts w:ascii="Consolas" w:hAnsi="Consolas"/>
          <w:sz w:val="32"/>
          <w:szCs w:val="32"/>
          <w:lang w:val="en-IN"/>
        </w:rPr>
        <w:tab/>
        <w:t>3.</w:t>
      </w:r>
      <w:r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>cp</w:t>
      </w:r>
      <w:r w:rsidR="00957FFB"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 xml:space="preserve"> </w:t>
      </w:r>
      <w:r w:rsidR="00BE0FE4"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>– Constrictive Pericarditis.</w:t>
      </w:r>
    </w:p>
    <w:p w14:paraId="0D74457D" w14:textId="71035DF5" w:rsidR="0067715F" w:rsidRPr="00BE0FE4" w:rsidRDefault="0067715F" w:rsidP="0067715F">
      <w:pPr>
        <w:ind w:left="1440" w:firstLine="720"/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</w:pPr>
      <w:r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>4.trestbps</w:t>
      </w:r>
      <w:r w:rsidR="00957FFB"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 xml:space="preserve"> – resting blood pressure </w:t>
      </w:r>
    </w:p>
    <w:p w14:paraId="7B550469" w14:textId="538924BE" w:rsidR="0067715F" w:rsidRPr="00BE0FE4" w:rsidRDefault="0067715F" w:rsidP="0067715F">
      <w:pPr>
        <w:ind w:left="1440" w:firstLine="720"/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</w:pPr>
      <w:r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>5.chol</w:t>
      </w:r>
      <w:r w:rsidR="00957FFB"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 xml:space="preserve"> </w:t>
      </w:r>
      <w:r w:rsidR="004264B4"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>–</w:t>
      </w:r>
      <w:r w:rsidR="00957FFB"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 xml:space="preserve"> cholest</w:t>
      </w:r>
      <w:r w:rsidR="004264B4"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>e</w:t>
      </w:r>
      <w:r w:rsidR="00957FFB"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>rol</w:t>
      </w:r>
    </w:p>
    <w:p w14:paraId="6DC3547F" w14:textId="77777777" w:rsidR="00957FFB" w:rsidRPr="00BE0FE4" w:rsidRDefault="0067715F" w:rsidP="00957FFB">
      <w:pPr>
        <w:ind w:left="1440" w:firstLine="720"/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</w:pPr>
      <w:r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lastRenderedPageBreak/>
        <w:t>6.fbs</w:t>
      </w:r>
      <w:r w:rsidR="00957FFB"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 xml:space="preserve"> – fasting blood pressure</w:t>
      </w:r>
    </w:p>
    <w:p w14:paraId="43ABDABE" w14:textId="1D239958" w:rsidR="0067715F" w:rsidRPr="00BE0FE4" w:rsidRDefault="0067715F" w:rsidP="00957FFB">
      <w:pPr>
        <w:ind w:left="1440" w:firstLine="720"/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</w:pPr>
      <w:r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>7.restecg</w:t>
      </w:r>
      <w:r w:rsidR="00957FFB"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 xml:space="preserve"> – resting    electrocardiography</w:t>
      </w:r>
    </w:p>
    <w:p w14:paraId="51CE5121" w14:textId="7CF6300C" w:rsidR="0067715F" w:rsidRPr="00BE0FE4" w:rsidRDefault="0067715F" w:rsidP="0067715F">
      <w:pPr>
        <w:ind w:left="1440" w:firstLine="720"/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</w:pPr>
      <w:r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>8.thalach</w:t>
      </w:r>
      <w:r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ab/>
      </w:r>
      <w:r w:rsidR="00957FFB"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>- maximum heart rate achieved</w:t>
      </w:r>
    </w:p>
    <w:p w14:paraId="3B545C4C" w14:textId="4DA5C0EE" w:rsidR="0067715F" w:rsidRPr="00BE0FE4" w:rsidRDefault="0067715F" w:rsidP="0067715F">
      <w:pPr>
        <w:ind w:left="1440" w:firstLine="720"/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</w:pPr>
      <w:r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>9.exang</w:t>
      </w:r>
      <w:r w:rsidR="00957FFB"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 xml:space="preserve"> – exercise induced angina</w:t>
      </w:r>
    </w:p>
    <w:p w14:paraId="2E910A8A" w14:textId="1024DF03" w:rsidR="0067715F" w:rsidRPr="00BE0FE4" w:rsidRDefault="0067715F" w:rsidP="0067715F">
      <w:pPr>
        <w:ind w:left="1440" w:firstLine="720"/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</w:pPr>
      <w:r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>10.oldpeak</w:t>
      </w:r>
      <w:r w:rsidR="00957FFB"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 xml:space="preserve"> </w:t>
      </w:r>
      <w:r w:rsidR="00FC0127"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>– exercise related to rest</w:t>
      </w:r>
      <w:r w:rsidR="00FC0127" w:rsidRPr="00BE0FE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 </w:t>
      </w:r>
    </w:p>
    <w:p w14:paraId="353B1805" w14:textId="2DD19C4A" w:rsidR="0067715F" w:rsidRPr="00BE0FE4" w:rsidRDefault="0067715F" w:rsidP="0067715F">
      <w:pPr>
        <w:ind w:left="1440" w:firstLine="720"/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</w:pPr>
      <w:r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>11.slope</w:t>
      </w:r>
      <w:r w:rsidR="00FC0127"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 xml:space="preserve"> – slope of the peak </w:t>
      </w:r>
      <w:r w:rsidR="00BE0FE4"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>exercise</w:t>
      </w:r>
      <w:r w:rsidR="00FC0127"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 xml:space="preserve"> ST segment</w:t>
      </w:r>
    </w:p>
    <w:p w14:paraId="50A0EC27" w14:textId="6101213F" w:rsidR="0067715F" w:rsidRPr="00BE0FE4" w:rsidRDefault="0067715F" w:rsidP="0067715F">
      <w:pPr>
        <w:ind w:left="1440" w:firstLine="720"/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</w:pPr>
      <w:r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>12.ca</w:t>
      </w:r>
      <w:r w:rsidR="00FC0127"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 xml:space="preserve"> – number of major vessels</w:t>
      </w:r>
    </w:p>
    <w:p w14:paraId="36C47EA7" w14:textId="0FAF6A09" w:rsidR="0067715F" w:rsidRPr="00BE0FE4" w:rsidRDefault="0067715F" w:rsidP="0067715F">
      <w:pPr>
        <w:ind w:left="1440" w:firstLine="720"/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</w:pPr>
      <w:r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>13.thal</w:t>
      </w:r>
      <w:r w:rsidR="00FC0127"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 xml:space="preserve"> - Thalassemia</w:t>
      </w:r>
    </w:p>
    <w:p w14:paraId="00DC831C" w14:textId="35A9DA15" w:rsidR="004264B4" w:rsidRPr="00BE0FE4" w:rsidRDefault="002D44B6" w:rsidP="0067715F">
      <w:pPr>
        <w:ind w:left="1440" w:firstLine="720"/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</w:pPr>
      <w:r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 xml:space="preserve">14. target </w:t>
      </w:r>
      <w:r w:rsidR="009348FC"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>–</w:t>
      </w:r>
      <w:r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 xml:space="preserve"> </w:t>
      </w:r>
      <w:r w:rsidR="009348FC"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 xml:space="preserve">Heart </w:t>
      </w:r>
      <w:proofErr w:type="gramStart"/>
      <w:r w:rsidR="009348FC"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>Disease(</w:t>
      </w:r>
      <w:proofErr w:type="gramEnd"/>
      <w:r w:rsidR="009348FC"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>1 = no, 0 = yes)</w:t>
      </w:r>
    </w:p>
    <w:p w14:paraId="27187563" w14:textId="58253345" w:rsidR="004264B4" w:rsidRPr="00BE0FE4" w:rsidRDefault="004264B4" w:rsidP="004264B4">
      <w:pPr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</w:pPr>
      <w:r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 xml:space="preserve">. As the model </w:t>
      </w:r>
      <w:r w:rsidR="0049400A"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 xml:space="preserve">is </w:t>
      </w:r>
      <w:r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 xml:space="preserve">used to predict whether the person is suffering from a heart </w:t>
      </w:r>
      <w:r w:rsidR="0049400A"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>disease, t</w:t>
      </w:r>
      <w:r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 xml:space="preserve">herefore, we used Supervised Learning Algorithm. Further, </w:t>
      </w:r>
      <w:r w:rsidR="00200DF5"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 xml:space="preserve">the model will classify the </w:t>
      </w:r>
      <w:r w:rsidR="0049400A"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>discrete</w:t>
      </w:r>
      <w:r w:rsidR="00200DF5"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 xml:space="preserve"> values </w:t>
      </w:r>
      <w:r w:rsidR="0049400A"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 xml:space="preserve">as </w:t>
      </w:r>
      <w:r w:rsidR="00200DF5"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>1 or 0. Thus, classification algorithm is used.</w:t>
      </w:r>
      <w:r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 xml:space="preserve"> </w:t>
      </w:r>
    </w:p>
    <w:p w14:paraId="262CB79C" w14:textId="1C8C9179" w:rsidR="0049400A" w:rsidRPr="00BE0FE4" w:rsidRDefault="0049400A" w:rsidP="004264B4">
      <w:pPr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</w:pPr>
    </w:p>
    <w:p w14:paraId="57B59277" w14:textId="535F205E" w:rsidR="0049400A" w:rsidRPr="00BE0FE4" w:rsidRDefault="0049400A" w:rsidP="004264B4">
      <w:pPr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</w:pPr>
      <w:r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>. Highest accuracy obtained is 0.86885</w:t>
      </w:r>
      <w:r w:rsid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 xml:space="preserve"> by </w:t>
      </w:r>
      <w:proofErr w:type="spellStart"/>
      <w:r w:rsidR="005A7D91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>KNeighbors</w:t>
      </w:r>
      <w:proofErr w:type="spellEnd"/>
      <w:r w:rsidR="005A7D91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 xml:space="preserve"> classification algorithm</w:t>
      </w:r>
      <w:r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>.</w:t>
      </w:r>
    </w:p>
    <w:p w14:paraId="6E8C4733" w14:textId="16945429" w:rsidR="0049400A" w:rsidRPr="00BE0FE4" w:rsidRDefault="0049400A" w:rsidP="004264B4">
      <w:pPr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</w:pPr>
    </w:p>
    <w:p w14:paraId="536D5A45" w14:textId="31EE4820" w:rsidR="0049400A" w:rsidRPr="00BE0FE4" w:rsidRDefault="0049400A" w:rsidP="004264B4">
      <w:pPr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</w:pPr>
      <w:r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 xml:space="preserve">. Also, a Graphical User Interface is also made for the users to check whether they are suffering from a heart disease. The interface is made using </w:t>
      </w:r>
      <w:proofErr w:type="spellStart"/>
      <w:proofErr w:type="gramStart"/>
      <w:r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>tkinter</w:t>
      </w:r>
      <w:proofErr w:type="spellEnd"/>
      <w:r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>(</w:t>
      </w:r>
      <w:proofErr w:type="gramEnd"/>
      <w:r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>python module)</w:t>
      </w:r>
      <w:r w:rsidR="00780309"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>.</w:t>
      </w:r>
    </w:p>
    <w:p w14:paraId="2C4162F7" w14:textId="7B712F63" w:rsidR="00780309" w:rsidRPr="00BE0FE4" w:rsidRDefault="00780309" w:rsidP="004264B4">
      <w:pPr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</w:pPr>
      <w:r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>. There are 13 entries in the GUI each corresponding the above stated parameters.</w:t>
      </w:r>
    </w:p>
    <w:p w14:paraId="4033EA24" w14:textId="135F76BA" w:rsidR="00780309" w:rsidRPr="00BE0FE4" w:rsidRDefault="00780309" w:rsidP="004264B4">
      <w:pPr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</w:pPr>
      <w:r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>. The entered data is also validated to make sure that the data is valid.</w:t>
      </w:r>
    </w:p>
    <w:p w14:paraId="505A87AC" w14:textId="4656D878" w:rsidR="00780309" w:rsidRPr="00BE0FE4" w:rsidRDefault="00780309" w:rsidP="004264B4">
      <w:pPr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</w:pPr>
      <w:r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 xml:space="preserve">. After validation, this data is </w:t>
      </w:r>
      <w:r w:rsidR="0072646B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>provided</w:t>
      </w:r>
      <w:r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 xml:space="preserve"> to the model in a 2D </w:t>
      </w:r>
      <w:proofErr w:type="spellStart"/>
      <w:r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>numpy</w:t>
      </w:r>
      <w:proofErr w:type="spellEnd"/>
      <w:r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 xml:space="preserve"> array. The model runs on this data and the ou</w:t>
      </w:r>
      <w:r w:rsidR="00BE0FE4"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>t</w:t>
      </w:r>
      <w:r w:rsidRPr="00BE0FE4">
        <w:rPr>
          <w:rFonts w:ascii="Consolas" w:eastAsia="Times New Roman" w:hAnsi="Consolas" w:cs="Calibri"/>
          <w:color w:val="000000"/>
          <w:sz w:val="32"/>
          <w:szCs w:val="32"/>
          <w:lang w:val="en-IN" w:eastAsia="en-IN"/>
        </w:rPr>
        <w:t>put is reflected on the screen.</w:t>
      </w:r>
    </w:p>
    <w:tbl>
      <w:tblPr>
        <w:tblW w:w="2415" w:type="dxa"/>
        <w:tblLook w:val="04A0" w:firstRow="1" w:lastRow="0" w:firstColumn="1" w:lastColumn="0" w:noHBand="0" w:noVBand="1"/>
      </w:tblPr>
      <w:tblGrid>
        <w:gridCol w:w="2415"/>
      </w:tblGrid>
      <w:tr w:rsidR="0067715F" w:rsidRPr="00BE0FE4" w14:paraId="53254DC9" w14:textId="77777777" w:rsidTr="004264B4">
        <w:trPr>
          <w:trHeight w:val="180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14559E" w14:textId="50FDFF81" w:rsidR="0067715F" w:rsidRPr="00BE0FE4" w:rsidRDefault="0067715F" w:rsidP="00C05597">
            <w:pPr>
              <w:rPr>
                <w:rFonts w:ascii="Consolas" w:eastAsia="Times New Roman" w:hAnsi="Consolas" w:cs="Calibri"/>
                <w:color w:val="000000"/>
                <w:sz w:val="32"/>
                <w:szCs w:val="32"/>
                <w:lang w:val="en-IN" w:eastAsia="en-IN"/>
              </w:rPr>
            </w:pPr>
          </w:p>
        </w:tc>
      </w:tr>
      <w:tr w:rsidR="0067715F" w:rsidRPr="00BE0FE4" w14:paraId="23936A5E" w14:textId="77777777" w:rsidTr="004264B4">
        <w:trPr>
          <w:trHeight w:val="180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260B7C" w14:textId="724D1D06" w:rsidR="0067715F" w:rsidRPr="00BE0FE4" w:rsidRDefault="0067715F" w:rsidP="00C05597">
            <w:pPr>
              <w:rPr>
                <w:rFonts w:ascii="Consolas" w:eastAsia="Times New Roman" w:hAnsi="Consolas" w:cs="Calibri"/>
                <w:color w:val="000000"/>
                <w:sz w:val="32"/>
                <w:szCs w:val="32"/>
                <w:lang w:val="en-IN" w:eastAsia="en-IN"/>
              </w:rPr>
            </w:pPr>
          </w:p>
        </w:tc>
      </w:tr>
      <w:tr w:rsidR="0067715F" w:rsidRPr="00BE0FE4" w14:paraId="4925FA3E" w14:textId="77777777" w:rsidTr="004264B4">
        <w:trPr>
          <w:trHeight w:val="180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645536" w14:textId="31EA1D4D" w:rsidR="0067715F" w:rsidRPr="00BE0FE4" w:rsidRDefault="0067715F" w:rsidP="0067715F">
            <w:pPr>
              <w:rPr>
                <w:rFonts w:ascii="Consolas" w:eastAsia="Times New Roman" w:hAnsi="Consolas" w:cs="Calibri"/>
                <w:color w:val="000000"/>
                <w:sz w:val="32"/>
                <w:szCs w:val="32"/>
                <w:lang w:val="en-IN" w:eastAsia="en-IN"/>
              </w:rPr>
            </w:pPr>
          </w:p>
        </w:tc>
      </w:tr>
      <w:tr w:rsidR="0067715F" w:rsidRPr="00BE0FE4" w14:paraId="20F389BB" w14:textId="77777777" w:rsidTr="004264B4">
        <w:trPr>
          <w:trHeight w:val="180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4A5D8B" w14:textId="72C0687B" w:rsidR="0067715F" w:rsidRPr="00BE0FE4" w:rsidRDefault="0067715F" w:rsidP="0067715F">
            <w:pPr>
              <w:rPr>
                <w:rFonts w:ascii="Consolas" w:eastAsia="Times New Roman" w:hAnsi="Consolas" w:cs="Calibri"/>
                <w:color w:val="000000"/>
                <w:sz w:val="32"/>
                <w:szCs w:val="32"/>
                <w:lang w:val="en-IN" w:eastAsia="en-IN"/>
              </w:rPr>
            </w:pPr>
          </w:p>
        </w:tc>
      </w:tr>
    </w:tbl>
    <w:p w14:paraId="0FEC8730" w14:textId="3EFFC301" w:rsidR="005A64FB" w:rsidRPr="00BE0FE4" w:rsidRDefault="005A64FB" w:rsidP="005A64FB">
      <w:pPr>
        <w:rPr>
          <w:rFonts w:ascii="Consolas" w:hAnsi="Consolas"/>
          <w:sz w:val="36"/>
          <w:szCs w:val="36"/>
          <w:lang w:val="en-IN"/>
        </w:rPr>
      </w:pPr>
    </w:p>
    <w:sectPr w:rsidR="005A64FB" w:rsidRPr="00BE0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C9339C4"/>
    <w:multiLevelType w:val="hybridMultilevel"/>
    <w:tmpl w:val="907ED7BA"/>
    <w:lvl w:ilvl="0" w:tplc="017643BA">
      <w:numFmt w:val="bullet"/>
      <w:lvlText w:val="-"/>
      <w:lvlJc w:val="left"/>
      <w:pPr>
        <w:ind w:left="1800" w:hanging="360"/>
      </w:pPr>
      <w:rPr>
        <w:rFonts w:ascii="Century Gothic" w:eastAsiaTheme="minorHAnsi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1797800"/>
    <w:multiLevelType w:val="hybridMultilevel"/>
    <w:tmpl w:val="2F60F8BC"/>
    <w:lvl w:ilvl="0" w:tplc="CD3876F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4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B3"/>
    <w:rsid w:val="000436CA"/>
    <w:rsid w:val="00127BB3"/>
    <w:rsid w:val="001E38DA"/>
    <w:rsid w:val="00200DF5"/>
    <w:rsid w:val="002D44B6"/>
    <w:rsid w:val="004264B4"/>
    <w:rsid w:val="0049400A"/>
    <w:rsid w:val="005A64FB"/>
    <w:rsid w:val="005A7D91"/>
    <w:rsid w:val="00645252"/>
    <w:rsid w:val="0067715F"/>
    <w:rsid w:val="006D3D74"/>
    <w:rsid w:val="0072646B"/>
    <w:rsid w:val="00780309"/>
    <w:rsid w:val="0083569A"/>
    <w:rsid w:val="009348FC"/>
    <w:rsid w:val="00957FFB"/>
    <w:rsid w:val="00A9204E"/>
    <w:rsid w:val="00BE0FE4"/>
    <w:rsid w:val="00C34A77"/>
    <w:rsid w:val="00FC0127"/>
    <w:rsid w:val="00FC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C2C29"/>
  <w15:chartTrackingRefBased/>
  <w15:docId w15:val="{F9DA04F0-9AC5-479B-8B8E-2F2EE2EF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127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US%7b5F729A61-449C-453A-8B54-FE445167FE5D%7d\%7b7382223C-37E3-4E31-8BCC-B819BABF8CD8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{7382223C-37E3-4E31-8BCC-B819BABF8CD8}tf02786999_win32.dotx</Template>
  <TotalTime>59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rishab dutt</cp:lastModifiedBy>
  <cp:revision>8</cp:revision>
  <dcterms:created xsi:type="dcterms:W3CDTF">2022-01-27T14:28:00Z</dcterms:created>
  <dcterms:modified xsi:type="dcterms:W3CDTF">2022-01-28T13:44:00Z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